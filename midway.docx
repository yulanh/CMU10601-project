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FA7DC78" w:rsidR="00CB60F5" w:rsidRPr="00CB60F5" w:rsidRDefault="00697C93"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Midway Report</w:t>
            </w:r>
            <w:r w:rsidR="00CE582B">
              <w:rPr>
                <w:b/>
                <w:bCs/>
                <w:spacing w:val="28"/>
                <w:kern w:val="1"/>
                <w:sz w:val="34"/>
                <w:szCs w:val="34"/>
              </w:rPr>
              <w:t xml:space="preserve"> for 10-601</w:t>
            </w:r>
            <w:r w:rsidR="003A0E55">
              <w:rPr>
                <w:b/>
                <w:bCs/>
                <w:spacing w:val="28"/>
                <w:kern w:val="1"/>
                <w:sz w:val="34"/>
                <w:szCs w:val="34"/>
              </w:rPr>
              <w:t>B</w:t>
            </w:r>
            <w:bookmarkStart w:id="0" w:name="_GoBack"/>
            <w:bookmarkEnd w:id="0"/>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68F831FF" w:rsidR="002D0824" w:rsidRDefault="00697C93" w:rsidP="00697C9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Yulan Huang and Yanran Hao</w:t>
      </w:r>
    </w:p>
    <w:p w14:paraId="674D5C96" w14:textId="14A2FD79" w:rsidR="00697C93" w:rsidRDefault="00697C93" w:rsidP="00697C9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Language Technologies Institute</w:t>
      </w:r>
    </w:p>
    <w:p w14:paraId="3A5177DF" w14:textId="4BE2CBC5" w:rsidR="002D0824" w:rsidRDefault="00697C93" w:rsidP="00697C9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School of Computer Science</w:t>
      </w:r>
    </w:p>
    <w:p w14:paraId="62708731" w14:textId="3E3AA591" w:rsidR="002D0824" w:rsidRDefault="00697C93" w:rsidP="00697C9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Carnegie Mellon</w:t>
      </w:r>
      <w:r w:rsidR="002D0824">
        <w:rPr>
          <w:spacing w:val="5"/>
          <w:kern w:val="1"/>
        </w:rPr>
        <w:t xml:space="preserve"> University</w:t>
      </w:r>
    </w:p>
    <w:p w14:paraId="11FF5332" w14:textId="58463000" w:rsidR="002D0824" w:rsidRDefault="002D0824" w:rsidP="00697C9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Pittsburgh, PA 15213</w:t>
      </w:r>
    </w:p>
    <w:p w14:paraId="257F86D5" w14:textId="49F48268" w:rsidR="002D0824" w:rsidRPr="00697C93" w:rsidRDefault="00697C93" w:rsidP="00697C93">
      <w:pPr>
        <w:widowControl w:val="0"/>
        <w:tabs>
          <w:tab w:val="center" w:pos="2610"/>
          <w:tab w:val="center" w:pos="5670"/>
        </w:tabs>
        <w:autoSpaceDE w:val="0"/>
        <w:autoSpaceDN w:val="0"/>
        <w:adjustRightInd w:val="0"/>
        <w:spacing w:line="226" w:lineRule="auto"/>
        <w:jc w:val="center"/>
        <w:rPr>
          <w:i/>
          <w:iCs/>
          <w:spacing w:val="5"/>
          <w:kern w:val="1"/>
        </w:rPr>
      </w:pPr>
      <w:hyperlink r:id="rId6" w:history="1">
        <w:r w:rsidRPr="00451CEF">
          <w:rPr>
            <w:rStyle w:val="Hyperlink"/>
            <w:i/>
            <w:iCs/>
            <w:spacing w:val="5"/>
            <w:kern w:val="1"/>
          </w:rPr>
          <w:t>yulanh@cs.cmu.edu</w:t>
        </w:r>
      </w:hyperlink>
      <w:r>
        <w:rPr>
          <w:i/>
          <w:iCs/>
          <w:spacing w:val="5"/>
          <w:kern w:val="1"/>
        </w:rPr>
        <w:t>, yanranh@cs.cmu.edu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w:t>
      </w:r>
      <w:r>
        <w:rPr>
          <w:spacing w:val="5"/>
          <w:kern w:val="1"/>
        </w:rPr>
        <w:lastRenderedPageBreak/>
        <w:t xml:space="preserve">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w:t>
      </w:r>
      <w:r>
        <w:rPr>
          <w:spacing w:val="5"/>
          <w:kern w:val="1"/>
        </w:rPr>
        <w:lastRenderedPageBreak/>
        <w:t xml:space="preserve">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3A0E55"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lastRenderedPageBreak/>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3A0E55"/>
    <w:rsid w:val="00697C93"/>
    <w:rsid w:val="008304B0"/>
    <w:rsid w:val="009A6637"/>
    <w:rsid w:val="00A667B5"/>
    <w:rsid w:val="00BC1C8D"/>
    <w:rsid w:val="00C71ADE"/>
    <w:rsid w:val="00CB60F5"/>
    <w:rsid w:val="00CD4CC7"/>
    <w:rsid w:val="00CE582B"/>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yulanh@cs.cmu.edu" TargetMode="External"/><Relationship Id="rId7" Type="http://schemas.openxmlformats.org/officeDocument/2006/relationships/hyperlink" Target="http://www.adobe.com/support/downloads/detail.jsp?ftpID=20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1448A3-BCEB-7246-8E00-2EE5B0CF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1889</Words>
  <Characters>10772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LorreinaHao</cp:lastModifiedBy>
  <cp:revision>8</cp:revision>
  <dcterms:created xsi:type="dcterms:W3CDTF">2012-03-12T18:28:00Z</dcterms:created>
  <dcterms:modified xsi:type="dcterms:W3CDTF">2015-12-02T19:40:00Z</dcterms:modified>
</cp:coreProperties>
</file>